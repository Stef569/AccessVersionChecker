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0B6A94" w:rsidP="000B6A94">
      <w:pPr>
        <w:pStyle w:val="Title"/>
      </w:pPr>
      <w:r>
        <w:t>Access Version checker</w:t>
      </w:r>
    </w:p>
    <w:p w:rsidR="00675B98" w:rsidRDefault="00675B98" w:rsidP="00675B98"/>
    <w:p w:rsidR="008E5E5D" w:rsidRDefault="00675B98" w:rsidP="00675B98">
      <w:r>
        <w:t xml:space="preserve">This program was created to create an overview of all the access databases on network shares. I did not want to open them 1 by 1 to check them for </w:t>
      </w:r>
      <w:r w:rsidRPr="00675B98">
        <w:t>compatibility</w:t>
      </w:r>
      <w:r>
        <w:t>.</w:t>
      </w:r>
    </w:p>
    <w:p w:rsidR="00AA33BF" w:rsidRDefault="00AA33BF" w:rsidP="00675B98"/>
    <w:p w:rsidR="00675B98" w:rsidRDefault="008E5E5D" w:rsidP="00675B98">
      <w:r>
        <w:t>The program only works with mdb files. Since accdb files are always compatible with access versions 2016+</w:t>
      </w:r>
    </w:p>
    <w:p w:rsidR="008E5E5D" w:rsidRDefault="008E5E5D" w:rsidP="00675B98"/>
    <w:p w:rsidR="00675B98" w:rsidRDefault="00675B98" w:rsidP="00675B98">
      <w:r>
        <w:t>The program shows:</w:t>
      </w:r>
    </w:p>
    <w:p w:rsidR="00675B98" w:rsidRDefault="00675B98" w:rsidP="008E5E5D">
      <w:pPr>
        <w:pStyle w:val="ListParagraph"/>
        <w:numPr>
          <w:ilvl w:val="0"/>
          <w:numId w:val="25"/>
        </w:numPr>
      </w:pPr>
      <w:r>
        <w:t>The database name</w:t>
      </w:r>
    </w:p>
    <w:p w:rsidR="00675B98" w:rsidRDefault="00675B98" w:rsidP="008E5E5D">
      <w:pPr>
        <w:pStyle w:val="ListParagraph"/>
        <w:numPr>
          <w:ilvl w:val="0"/>
          <w:numId w:val="25"/>
        </w:numPr>
      </w:pPr>
      <w:r>
        <w:t>The person that created the database</w:t>
      </w:r>
    </w:p>
    <w:p w:rsidR="00675B98" w:rsidRDefault="00675B98" w:rsidP="008E5E5D">
      <w:pPr>
        <w:pStyle w:val="ListParagraph"/>
        <w:numPr>
          <w:ilvl w:val="0"/>
          <w:numId w:val="25"/>
        </w:numPr>
      </w:pPr>
      <w:r>
        <w:t xml:space="preserve">The </w:t>
      </w:r>
      <w:r w:rsidR="008E5E5D">
        <w:t xml:space="preserve">internal </w:t>
      </w:r>
      <w:r>
        <w:t>access version of the database</w:t>
      </w:r>
    </w:p>
    <w:p w:rsidR="00675B98" w:rsidRDefault="00675B98" w:rsidP="008E5E5D">
      <w:pPr>
        <w:pStyle w:val="ListParagraph"/>
        <w:numPr>
          <w:ilvl w:val="0"/>
          <w:numId w:val="25"/>
        </w:numPr>
      </w:pPr>
      <w:r>
        <w:t xml:space="preserve">The file format of the database this is based on the </w:t>
      </w:r>
      <w:r w:rsidR="008E5E5D">
        <w:t xml:space="preserve">previous </w:t>
      </w:r>
      <w:r>
        <w:t>access version.</w:t>
      </w:r>
    </w:p>
    <w:p w:rsidR="00675B98" w:rsidRDefault="00675B98" w:rsidP="008E5E5D">
      <w:pPr>
        <w:pStyle w:val="ListParagraph"/>
        <w:numPr>
          <w:ilvl w:val="0"/>
          <w:numId w:val="25"/>
        </w:numPr>
      </w:pPr>
      <w:r>
        <w:t>If the database is compatible with the selected version (currently only access version 2016 is supported)</w:t>
      </w:r>
    </w:p>
    <w:p w:rsidR="00AA33BF" w:rsidRDefault="00AA33BF" w:rsidP="008E5E5D">
      <w:pPr>
        <w:pStyle w:val="ListParagraph"/>
        <w:numPr>
          <w:ilvl w:val="0"/>
          <w:numId w:val="25"/>
        </w:numPr>
      </w:pPr>
    </w:p>
    <w:p w:rsidR="00675B98" w:rsidRDefault="00675B98" w:rsidP="00675B98">
      <w:r>
        <w:t>And then some basic windows properties:</w:t>
      </w:r>
    </w:p>
    <w:p w:rsidR="00675B98" w:rsidRDefault="00675B98" w:rsidP="008E5E5D">
      <w:pPr>
        <w:pStyle w:val="ListParagraph"/>
        <w:numPr>
          <w:ilvl w:val="0"/>
          <w:numId w:val="26"/>
        </w:numPr>
      </w:pPr>
      <w:r>
        <w:t>The date the database was created on</w:t>
      </w:r>
    </w:p>
    <w:p w:rsidR="00675B98" w:rsidRDefault="00675B98" w:rsidP="008E5E5D">
      <w:pPr>
        <w:pStyle w:val="ListParagraph"/>
        <w:numPr>
          <w:ilvl w:val="0"/>
          <w:numId w:val="26"/>
        </w:numPr>
      </w:pPr>
      <w:r>
        <w:t>The Last modification date of the database</w:t>
      </w:r>
    </w:p>
    <w:p w:rsidR="00675B98" w:rsidRDefault="00675B98" w:rsidP="008E5E5D">
      <w:pPr>
        <w:pStyle w:val="ListParagraph"/>
        <w:numPr>
          <w:ilvl w:val="0"/>
          <w:numId w:val="26"/>
        </w:numPr>
      </w:pPr>
      <w:r>
        <w:t>The path where the database is located</w:t>
      </w:r>
    </w:p>
    <w:p w:rsidR="008E5E5D" w:rsidRDefault="008E5E5D" w:rsidP="008E5E5D"/>
    <w:p w:rsidR="008E5E5D" w:rsidRDefault="008E5E5D" w:rsidP="008E5E5D">
      <w:r>
        <w:t>The program has 2</w:t>
      </w:r>
      <w:r w:rsidR="00B82122">
        <w:t xml:space="preserve"> ways to add access databases</w:t>
      </w:r>
      <w:r>
        <w:t>:</w:t>
      </w:r>
    </w:p>
    <w:p w:rsidR="008E5E5D" w:rsidRDefault="008E5E5D" w:rsidP="008E5E5D">
      <w:pPr>
        <w:pStyle w:val="ListParagraph"/>
        <w:numPr>
          <w:ilvl w:val="0"/>
          <w:numId w:val="27"/>
        </w:numPr>
      </w:pPr>
      <w:r>
        <w:t>You can a</w:t>
      </w:r>
      <w:r w:rsidR="00B82122">
        <w:t>dd 1 or more databases manually</w:t>
      </w:r>
    </w:p>
    <w:p w:rsidR="008E5E5D" w:rsidRDefault="008E5E5D" w:rsidP="00B82122">
      <w:pPr>
        <w:pStyle w:val="ListParagraph"/>
        <w:numPr>
          <w:ilvl w:val="0"/>
          <w:numId w:val="27"/>
        </w:numPr>
      </w:pPr>
      <w:r>
        <w:t>You can select a text file containing all the access databases</w:t>
      </w:r>
    </w:p>
    <w:p w:rsidR="00B82122" w:rsidRDefault="00B82122" w:rsidP="00B82122">
      <w:pPr>
        <w:pStyle w:val="Heading1"/>
      </w:pPr>
      <w:r>
        <w:t>Add databases manually</w:t>
      </w:r>
    </w:p>
    <w:p w:rsidR="008E5E5D" w:rsidRDefault="00B82122" w:rsidP="00B82122">
      <w:pPr>
        <w:pStyle w:val="ListParagraph"/>
        <w:numPr>
          <w:ilvl w:val="0"/>
          <w:numId w:val="28"/>
        </w:numPr>
      </w:pPr>
      <w:r>
        <w:t>Press the Add Databases button</w:t>
      </w:r>
    </w:p>
    <w:p w:rsidR="00B82122" w:rsidRDefault="00B82122" w:rsidP="008E5E5D">
      <w:pPr>
        <w:pStyle w:val="ListParagraph"/>
        <w:numPr>
          <w:ilvl w:val="0"/>
          <w:numId w:val="28"/>
        </w:numPr>
      </w:pPr>
      <w:r>
        <w:t>Select 1 or more mdb databases (use shift for multi select)</w:t>
      </w:r>
    </w:p>
    <w:p w:rsidR="00B82122" w:rsidRDefault="00B82122" w:rsidP="008E5E5D">
      <w:pPr>
        <w:pStyle w:val="ListParagraph"/>
        <w:numPr>
          <w:ilvl w:val="0"/>
          <w:numId w:val="28"/>
        </w:numPr>
      </w:pPr>
      <w:r>
        <w:t>Press Open</w:t>
      </w:r>
    </w:p>
    <w:p w:rsidR="00B82122" w:rsidRDefault="00B82122" w:rsidP="00B82122">
      <w:pPr>
        <w:pStyle w:val="Heading1"/>
      </w:pPr>
      <w:r>
        <w:t>Read databases from a file</w:t>
      </w:r>
    </w:p>
    <w:p w:rsidR="00B82122" w:rsidRDefault="00B82122" w:rsidP="00B82122">
      <w:r>
        <w:t xml:space="preserve">First create a </w:t>
      </w:r>
      <w:r w:rsidR="005A02D4">
        <w:t>text file by using the dir command:</w:t>
      </w:r>
    </w:p>
    <w:p w:rsidR="005A02D4" w:rsidRDefault="005A02D4" w:rsidP="00B82122"/>
    <w:p w:rsidR="005A02D4" w:rsidRDefault="00B82122" w:rsidP="00B82122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rPr>
          <w:rFonts w:ascii="Consolas" w:eastAsia="Times New Roman" w:hAnsi="Consolas" w:cs="Consolas"/>
          <w:color w:val="339933"/>
          <w:sz w:val="24"/>
          <w:szCs w:val="24"/>
          <w:lang w:val="en-GB" w:eastAsia="en-GB"/>
        </w:rPr>
      </w:pPr>
      <w:r w:rsidRPr="00B82122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 xml:space="preserve">dir </w:t>
      </w:r>
      <w:r w:rsidRPr="00B82122">
        <w:rPr>
          <w:rFonts w:ascii="Consolas" w:eastAsia="Times New Roman" w:hAnsi="Consolas" w:cs="Consolas"/>
          <w:color w:val="66CC66"/>
          <w:sz w:val="24"/>
          <w:szCs w:val="24"/>
          <w:lang w:val="en-GB" w:eastAsia="en-GB"/>
        </w:rPr>
        <w:t>/</w:t>
      </w:r>
      <w:r w:rsidRPr="00B82122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 xml:space="preserve">b </w:t>
      </w:r>
      <w:r w:rsidRPr="00B82122">
        <w:rPr>
          <w:rFonts w:ascii="Consolas" w:eastAsia="Times New Roman" w:hAnsi="Consolas" w:cs="Consolas"/>
          <w:color w:val="66CC66"/>
          <w:sz w:val="24"/>
          <w:szCs w:val="24"/>
          <w:lang w:val="en-GB" w:eastAsia="en-GB"/>
        </w:rPr>
        <w:t>/</w:t>
      </w:r>
      <w:r w:rsidRPr="00B82122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>s \\</w:t>
      </w:r>
      <w:r w:rsidR="005A02D4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>myworkplace.local\</w:t>
      </w:r>
      <w:r w:rsidRPr="00B82122">
        <w:rPr>
          <w:rFonts w:ascii="Consolas" w:eastAsia="Times New Roman" w:hAnsi="Consolas" w:cs="Consolas"/>
          <w:color w:val="66CC66"/>
          <w:sz w:val="24"/>
          <w:szCs w:val="24"/>
          <w:lang w:val="en-GB" w:eastAsia="en-GB"/>
        </w:rPr>
        <w:t>*</w:t>
      </w:r>
      <w:r w:rsidRPr="00B82122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 xml:space="preserve">.mdb </w:t>
      </w:r>
      <w:r w:rsidRPr="00B82122">
        <w:rPr>
          <w:rFonts w:ascii="Consolas" w:eastAsia="Times New Roman" w:hAnsi="Consolas" w:cs="Consolas"/>
          <w:color w:val="66CC66"/>
          <w:sz w:val="24"/>
          <w:szCs w:val="24"/>
          <w:lang w:val="en-GB" w:eastAsia="en-GB"/>
        </w:rPr>
        <w:t>&gt;</w:t>
      </w:r>
      <w:r w:rsidRPr="00B82122">
        <w:rPr>
          <w:rFonts w:ascii="Consolas" w:eastAsia="Times New Roman" w:hAnsi="Consolas" w:cs="Consolas"/>
          <w:color w:val="2B1A1A"/>
          <w:sz w:val="24"/>
          <w:szCs w:val="24"/>
          <w:lang w:val="en-GB" w:eastAsia="en-GB"/>
        </w:rPr>
        <w:t xml:space="preserve"> c</w:t>
      </w:r>
      <w:r w:rsidRPr="00B82122">
        <w:rPr>
          <w:rFonts w:ascii="Consolas" w:eastAsia="Times New Roman" w:hAnsi="Consolas" w:cs="Consolas"/>
          <w:color w:val="339933"/>
          <w:sz w:val="24"/>
          <w:szCs w:val="24"/>
          <w:lang w:val="en-GB" w:eastAsia="en-GB"/>
        </w:rPr>
        <w:t>:\temp\files.txt</w:t>
      </w:r>
    </w:p>
    <w:p w:rsidR="00B82122" w:rsidRPr="005A02D4" w:rsidRDefault="005A02D4" w:rsidP="005A02D4">
      <w:pPr>
        <w:rPr>
          <w:rFonts w:ascii="Consolas" w:eastAsia="Times New Roman" w:hAnsi="Consolas" w:cs="Consolas"/>
          <w:sz w:val="24"/>
          <w:szCs w:val="24"/>
          <w:lang w:val="en-GB" w:eastAsia="en-GB"/>
        </w:rPr>
      </w:pPr>
      <w:r w:rsidRPr="005A02D4">
        <w:rPr>
          <w:rFonts w:ascii="Consolas" w:eastAsia="Times New Roman" w:hAnsi="Consolas" w:cs="Consolas"/>
          <w:sz w:val="24"/>
          <w:szCs w:val="24"/>
          <w:lang w:val="en-GB" w:eastAsia="en-GB"/>
        </w:rPr>
        <w:t>this</w:t>
      </w:r>
      <w:r>
        <w:rPr>
          <w:rFonts w:ascii="Consolas" w:eastAsia="Times New Roman" w:hAnsi="Consolas" w:cs="Consolas"/>
          <w:sz w:val="24"/>
          <w:szCs w:val="24"/>
          <w:lang w:val="en-GB" w:eastAsia="en-GB"/>
        </w:rPr>
        <w:t xml:space="preserve"> will generate the following file:</w:t>
      </w:r>
    </w:p>
    <w:p w:rsidR="005A02D4" w:rsidRDefault="005A02D4" w:rsidP="00B82122">
      <w:pPr>
        <w:rPr>
          <w:noProof/>
          <w:lang w:val="en-GB" w:eastAsia="en-GB"/>
        </w:rPr>
      </w:pPr>
    </w:p>
    <w:p w:rsidR="00B82122" w:rsidRDefault="005A02D4" w:rsidP="00B82122">
      <w:r>
        <w:rPr>
          <w:noProof/>
          <w:lang w:val="en-GB" w:eastAsia="en-GB"/>
        </w:rPr>
        <w:drawing>
          <wp:inline distT="0" distB="0" distL="0" distR="0">
            <wp:extent cx="5941060" cy="114167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6"/>
                    <a:stretch/>
                  </pic:blipFill>
                  <pic:spPr bwMode="auto">
                    <a:xfrm>
                      <a:off x="0" y="0"/>
                      <a:ext cx="5943600" cy="11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2D4" w:rsidRPr="00B82122" w:rsidRDefault="005A02D4" w:rsidP="00B82122">
      <w:r>
        <w:lastRenderedPageBreak/>
        <w:t xml:space="preserve">Finally start the program and goto File menu -&gt; </w:t>
      </w:r>
      <w:r w:rsidRPr="00B82122">
        <w:t>Read database paths from file</w:t>
      </w:r>
      <w:r w:rsidR="00EF7C54">
        <w:t>. Select the files.txt file and press open.</w:t>
      </w:r>
    </w:p>
    <w:p w:rsidR="008E5E5D" w:rsidRDefault="008E5E5D" w:rsidP="008E5E5D"/>
    <w:p w:rsidR="000B6688" w:rsidRDefault="000B6688" w:rsidP="008E5E5D">
      <w:r>
        <w:t>The program will start to read the database properties and check the compatibility of each database.</w:t>
      </w:r>
    </w:p>
    <w:p w:rsidR="000B6688" w:rsidRDefault="000B6688" w:rsidP="008E5E5D">
      <w:r>
        <w:t>Progress of the task is shown at the lower left co</w:t>
      </w:r>
      <w:r w:rsidR="00AA33BF">
        <w:t>rner. The task can be cancelled.</w:t>
      </w:r>
    </w:p>
    <w:p w:rsidR="000B6688" w:rsidRDefault="000B6688" w:rsidP="008E5E5D">
      <w:pPr>
        <w:rPr>
          <w:noProof/>
          <w:lang w:val="en-GB" w:eastAsia="en-GB"/>
        </w:rPr>
      </w:pPr>
    </w:p>
    <w:p w:rsidR="008E5E5D" w:rsidRDefault="000B6688" w:rsidP="008E5E5D">
      <w:r>
        <w:rPr>
          <w:noProof/>
          <w:lang w:val="en-GB" w:eastAsia="en-GB"/>
        </w:rPr>
        <w:drawing>
          <wp:inline distT="0" distB="0" distL="0" distR="0">
            <wp:extent cx="3724275" cy="91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Progress.tx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" b="46339"/>
                    <a:stretch/>
                  </pic:blipFill>
                  <pic:spPr bwMode="auto">
                    <a:xfrm>
                      <a:off x="0" y="0"/>
                      <a:ext cx="3726182" cy="92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727" w:rsidRDefault="001F7727" w:rsidP="008E5E5D"/>
    <w:p w:rsidR="001F7727" w:rsidRDefault="001F7727" w:rsidP="001F7727">
      <w:pPr>
        <w:pStyle w:val="Heading1"/>
      </w:pPr>
      <w:r>
        <w:t>Errors</w:t>
      </w:r>
    </w:p>
    <w:p w:rsidR="00C4590C" w:rsidRPr="00C4590C" w:rsidRDefault="00C4590C" w:rsidP="00C4590C">
      <w:pPr>
        <w:pStyle w:val="Heading1"/>
      </w:pPr>
      <w:r>
        <w:t>DAO reference not found</w:t>
      </w:r>
    </w:p>
    <w:p w:rsidR="001F7727" w:rsidRPr="00675B98" w:rsidRDefault="001F7727" w:rsidP="001F7727">
      <w:r>
        <w:t>Th</w:t>
      </w:r>
      <w:r w:rsidR="00AA33BF">
        <w:t>is</w:t>
      </w:r>
      <w:bookmarkStart w:id="0" w:name="_GoBack"/>
      <w:bookmarkEnd w:id="0"/>
      <w:r>
        <w:t xml:space="preserve"> program requires a reference to DAO </w:t>
      </w:r>
      <w:r w:rsidR="00C4590C">
        <w:t>please i</w:t>
      </w:r>
      <w:r>
        <w:t>nstall Microsoft Access Database Engine 2010 Redistributable from https://www.microsoft.com/en-us/download/confirmation.aspx?id=13255</w:t>
      </w:r>
    </w:p>
    <w:sectPr w:rsidR="001F7727" w:rsidRPr="0067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D47215"/>
    <w:multiLevelType w:val="hybridMultilevel"/>
    <w:tmpl w:val="B6521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8D5836"/>
    <w:multiLevelType w:val="hybridMultilevel"/>
    <w:tmpl w:val="9D86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05502DE"/>
    <w:multiLevelType w:val="hybridMultilevel"/>
    <w:tmpl w:val="3934D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F47F2"/>
    <w:multiLevelType w:val="hybridMultilevel"/>
    <w:tmpl w:val="B008A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B73CB0"/>
    <w:multiLevelType w:val="hybridMultilevel"/>
    <w:tmpl w:val="F29E5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22"/>
  </w:num>
  <w:num w:numId="25">
    <w:abstractNumId w:val="21"/>
  </w:num>
  <w:num w:numId="26">
    <w:abstractNumId w:val="17"/>
  </w:num>
  <w:num w:numId="27">
    <w:abstractNumId w:val="1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94"/>
    <w:rsid w:val="000B6688"/>
    <w:rsid w:val="000B6A94"/>
    <w:rsid w:val="001F7727"/>
    <w:rsid w:val="00391C37"/>
    <w:rsid w:val="005A02D4"/>
    <w:rsid w:val="00645252"/>
    <w:rsid w:val="00674F12"/>
    <w:rsid w:val="00675B98"/>
    <w:rsid w:val="006D3D74"/>
    <w:rsid w:val="008E5E5D"/>
    <w:rsid w:val="00A9204E"/>
    <w:rsid w:val="00AA33BF"/>
    <w:rsid w:val="00B82122"/>
    <w:rsid w:val="00C4590C"/>
    <w:rsid w:val="00E07787"/>
    <w:rsid w:val="00E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80E0"/>
  <w15:chartTrackingRefBased/>
  <w15:docId w15:val="{796D3743-7E01-4749-9C68-B17996E0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675B98"/>
    <w:pPr>
      <w:ind w:left="720"/>
      <w:contextualSpacing/>
    </w:pPr>
  </w:style>
  <w:style w:type="character" w:customStyle="1" w:styleId="sy0">
    <w:name w:val="sy0"/>
    <w:basedOn w:val="DefaultParagraphFont"/>
    <w:rsid w:val="00B82122"/>
  </w:style>
  <w:style w:type="character" w:customStyle="1" w:styleId="co2">
    <w:name w:val="co2"/>
    <w:basedOn w:val="DefaultParagraphFont"/>
    <w:rsid w:val="00B82122"/>
  </w:style>
  <w:style w:type="paragraph" w:styleId="NoSpacing">
    <w:name w:val="No Spacing"/>
    <w:uiPriority w:val="1"/>
    <w:qFormat/>
    <w:rsid w:val="001F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2016-10-23T14:37:00Z</dcterms:created>
  <dcterms:modified xsi:type="dcterms:W3CDTF">2016-10-23T21:12:00Z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